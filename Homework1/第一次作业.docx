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21D17" w14:textId="576D40D3" w:rsidR="009B3917" w:rsidRPr="00A04454" w:rsidRDefault="00CC2752" w:rsidP="00CC2752">
      <w:pPr>
        <w:jc w:val="center"/>
        <w:rPr>
          <w:b/>
          <w:bCs/>
          <w:sz w:val="24"/>
          <w:szCs w:val="24"/>
        </w:rPr>
      </w:pPr>
      <w:r w:rsidRPr="00A04454">
        <w:rPr>
          <w:rFonts w:hint="eastAsia"/>
          <w:b/>
          <w:bCs/>
          <w:sz w:val="24"/>
          <w:szCs w:val="24"/>
        </w:rPr>
        <w:t>第一次作业</w:t>
      </w:r>
    </w:p>
    <w:p w14:paraId="52A10D86" w14:textId="77777777" w:rsidR="00CC2752" w:rsidRDefault="00CC2752" w:rsidP="00CC2752">
      <w:pPr>
        <w:jc w:val="center"/>
        <w:rPr>
          <w:rFonts w:hint="eastAsia"/>
        </w:rPr>
      </w:pPr>
    </w:p>
    <w:p w14:paraId="25D2ADC3" w14:textId="77777777" w:rsidR="009B3917" w:rsidRDefault="009B3917" w:rsidP="009B3917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假定机器M的时钟频率为1.2GHz，某程序P在机器M上的执行时间为12秒钟。对P优化时，将其所有的乘4指令都换成了一条左移2位的指令，得到优化后的程序P’。已知在M上乘法指令的CPI为5，左移指令的CPI为2，P的执行时间是P’执行时间的1.2倍，则P中有多少条乘法指令被替换成了左移指令</w:t>
      </w:r>
      <w:r>
        <w:rPr>
          <w:rFonts w:hint="eastAsia"/>
          <w:szCs w:val="21"/>
        </w:rPr>
        <w:t>被执行</w:t>
      </w:r>
      <w:r>
        <w:rPr>
          <w:szCs w:val="21"/>
        </w:rPr>
        <w:t>？</w:t>
      </w:r>
    </w:p>
    <w:p w14:paraId="027B7AB9" w14:textId="157999BE" w:rsidR="009B3917" w:rsidRDefault="009B3917" w:rsidP="009B3917">
      <w:pPr>
        <w:ind w:leftChars="200" w:left="420" w:firstLineChars="200" w:firstLine="420"/>
        <w:rPr>
          <w:rFonts w:ascii="Arial" w:hAnsi="Arial" w:cs="Arial"/>
          <w:b/>
          <w:color w:val="FF0000"/>
          <w:szCs w:val="21"/>
        </w:rPr>
      </w:pPr>
    </w:p>
    <w:p w14:paraId="7AA25699" w14:textId="5D1596C8" w:rsidR="009B3917" w:rsidRDefault="009B3917"/>
    <w:p w14:paraId="204659A4" w14:textId="77777777" w:rsidR="00A04454" w:rsidRDefault="00A04454">
      <w:pPr>
        <w:rPr>
          <w:rFonts w:hint="eastAsia"/>
        </w:rPr>
      </w:pPr>
    </w:p>
    <w:p w14:paraId="6D548006" w14:textId="2BDC9506" w:rsidR="009B3917" w:rsidRDefault="009B3917" w:rsidP="009B3917">
      <w:pPr>
        <w:pStyle w:val="a3"/>
        <w:numPr>
          <w:ilvl w:val="0"/>
          <w:numId w:val="1"/>
        </w:numPr>
        <w:ind w:firstLineChars="0"/>
      </w:pPr>
      <w:r w:rsidRPr="00556014">
        <w:rPr>
          <w:rFonts w:hint="eastAsia"/>
        </w:rPr>
        <w:t>图形处理器中经常需要的一种转换是求平方根。浮点（</w:t>
      </w:r>
      <w:r w:rsidRPr="00556014">
        <w:t>FP）平方根的实现在性能方面有很大差异，特别是在为图形设计的处理器中，尤为明显。假设FP平方根（FPSQR）占用一项关键图形基准测试中</w:t>
      </w:r>
      <w:r w:rsidR="006A6340">
        <w:rPr>
          <w:rFonts w:hint="eastAsia"/>
        </w:rPr>
        <w:t>3</w:t>
      </w:r>
      <w:r w:rsidRPr="00556014">
        <w:t>0%的执行时间。有一项提议：升级FPSQR硬件，使这一运算速度提高到原来的10倍。另一项提议是让图形处理器中所有FP指令的运行速度提高到原来的1.6倍，FP指令占用该应用程序一半的执行时间。设计团队相信，他们使所有FP指令执行速度提高到1.6倍所需要的工作量与加快平方根运算的工作量相同。试比较这两种设计方案。</w:t>
      </w:r>
    </w:p>
    <w:p w14:paraId="5DC053F3" w14:textId="6754A51D" w:rsidR="009B3917" w:rsidRDefault="009B3917" w:rsidP="009B3917">
      <w:pPr>
        <w:rPr>
          <w:color w:val="FF0000"/>
        </w:rPr>
      </w:pPr>
    </w:p>
    <w:p w14:paraId="354F3C2D" w14:textId="3BC460BE" w:rsidR="00A04454" w:rsidRDefault="00A04454" w:rsidP="009B3917">
      <w:pPr>
        <w:rPr>
          <w:color w:val="FF0000"/>
        </w:rPr>
      </w:pPr>
    </w:p>
    <w:p w14:paraId="77C01D0E" w14:textId="77777777" w:rsidR="00A04454" w:rsidRDefault="00A04454" w:rsidP="009B3917">
      <w:pPr>
        <w:rPr>
          <w:rFonts w:hint="eastAsia"/>
          <w:color w:val="FF0000"/>
        </w:rPr>
      </w:pPr>
    </w:p>
    <w:p w14:paraId="5E07CF75" w14:textId="77777777" w:rsidR="009B3917" w:rsidRDefault="009B3917" w:rsidP="005331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假设我们在对有符号值使用补码运算的32位机器上运行代码。对于有符号值使用的是算术右移，对无符号值使用的是逻辑右移。变量的声明和初始化如下：</w:t>
      </w:r>
    </w:p>
    <w:p w14:paraId="6CAE9C16" w14:textId="77777777" w:rsidR="009B3917" w:rsidRDefault="009B3917" w:rsidP="009B3917">
      <w:pPr>
        <w:pStyle w:val="a3"/>
        <w:ind w:left="840" w:firstLineChars="0" w:firstLine="0"/>
      </w:pPr>
      <w:r>
        <w:rPr>
          <w:rFonts w:hint="eastAsia"/>
        </w:rPr>
        <w:t>int x = foo();</w:t>
      </w:r>
      <w:r>
        <w:t xml:space="preserve"> //</w:t>
      </w:r>
      <w:r>
        <w:rPr>
          <w:rFonts w:hint="eastAsia"/>
        </w:rPr>
        <w:t>调用某某函数，给x赋值</w:t>
      </w:r>
    </w:p>
    <w:p w14:paraId="01A6D701" w14:textId="77777777" w:rsidR="009B3917" w:rsidRDefault="009B3917" w:rsidP="009B3917">
      <w:pPr>
        <w:pStyle w:val="a3"/>
        <w:ind w:left="840" w:firstLineChars="0" w:firstLine="0"/>
      </w:pPr>
      <w:r>
        <w:rPr>
          <w:rFonts w:hint="eastAsia"/>
        </w:rPr>
        <w:t>int y = bar();</w:t>
      </w:r>
      <w:r>
        <w:t xml:space="preserve"> //</w:t>
      </w:r>
      <w:r>
        <w:rPr>
          <w:rFonts w:hint="eastAsia"/>
        </w:rPr>
        <w:t>调用某某函数，给y赋值</w:t>
      </w:r>
    </w:p>
    <w:p w14:paraId="78930120" w14:textId="77777777" w:rsidR="009B3917" w:rsidRDefault="009B3917" w:rsidP="009B3917">
      <w:pPr>
        <w:pStyle w:val="a3"/>
        <w:ind w:left="840" w:firstLineChars="0" w:firstLine="0"/>
      </w:pPr>
      <w:r>
        <w:rPr>
          <w:rFonts w:hint="eastAsia"/>
        </w:rPr>
        <w:t xml:space="preserve">unsigned </w:t>
      </w:r>
      <w:proofErr w:type="spellStart"/>
      <w:r>
        <w:rPr>
          <w:rFonts w:hint="eastAsia"/>
        </w:rPr>
        <w:t>ux</w:t>
      </w:r>
      <w:proofErr w:type="spellEnd"/>
      <w:r>
        <w:rPr>
          <w:rFonts w:hint="eastAsia"/>
        </w:rPr>
        <w:t xml:space="preserve"> = x;</w:t>
      </w:r>
    </w:p>
    <w:p w14:paraId="3A9F1892" w14:textId="77777777" w:rsidR="009B3917" w:rsidRDefault="009B3917" w:rsidP="009B3917">
      <w:pPr>
        <w:pStyle w:val="a3"/>
        <w:ind w:left="840" w:firstLineChars="0" w:firstLine="0"/>
      </w:pPr>
      <w:r>
        <w:rPr>
          <w:rFonts w:hint="eastAsia"/>
        </w:rPr>
        <w:t xml:space="preserve">unsigned </w:t>
      </w:r>
      <w:proofErr w:type="spellStart"/>
      <w:r>
        <w:rPr>
          <w:rFonts w:hint="eastAsia"/>
        </w:rPr>
        <w:t>uy</w:t>
      </w:r>
      <w:proofErr w:type="spellEnd"/>
      <w:r>
        <w:rPr>
          <w:rFonts w:hint="eastAsia"/>
        </w:rPr>
        <w:t xml:space="preserve"> = y;</w:t>
      </w:r>
    </w:p>
    <w:p w14:paraId="047E664B" w14:textId="77777777" w:rsidR="009B3917" w:rsidRDefault="009B3917" w:rsidP="009B3917">
      <w:r>
        <w:rPr>
          <w:rFonts w:hint="eastAsia"/>
        </w:rPr>
        <w:tab/>
        <w:t>对于下面每个C表达式</w:t>
      </w:r>
    </w:p>
    <w:p w14:paraId="00270924" w14:textId="77777777" w:rsidR="009B3917" w:rsidRDefault="009B3917" w:rsidP="009B3917">
      <w:pPr>
        <w:pStyle w:val="a3"/>
        <w:ind w:left="420" w:firstLineChars="0" w:firstLine="0"/>
      </w:pPr>
      <w:r>
        <w:rPr>
          <w:rFonts w:hint="eastAsia"/>
        </w:rPr>
        <w:t>证明对于所有的x和y 值，都为真（等于1）；或者（2）给出使得它为假的x和y值；</w:t>
      </w:r>
    </w:p>
    <w:p w14:paraId="74965EE6" w14:textId="77777777" w:rsidR="009B3917" w:rsidRDefault="009B3917" w:rsidP="009B391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(x&gt;0) || (x-1&lt;0)</w:t>
      </w:r>
    </w:p>
    <w:p w14:paraId="47C39FEE" w14:textId="77777777" w:rsidR="009B3917" w:rsidRDefault="009B3917" w:rsidP="009B391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(x&amp;7) != 7 || (x&lt;&lt;29&lt;0)</w:t>
      </w:r>
    </w:p>
    <w:p w14:paraId="36DB57C9" w14:textId="77777777" w:rsidR="009B3917" w:rsidRDefault="009B3917" w:rsidP="009B391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(x * x) &gt;= 0</w:t>
      </w:r>
    </w:p>
    <w:p w14:paraId="17C38A32" w14:textId="77777777" w:rsidR="009B3917" w:rsidRDefault="009B3917" w:rsidP="009B3917">
      <w:pPr>
        <w:pStyle w:val="a3"/>
        <w:numPr>
          <w:ilvl w:val="0"/>
          <w:numId w:val="4"/>
        </w:numPr>
        <w:ind w:firstLineChars="0"/>
      </w:pPr>
      <w:r>
        <w:t>x&lt;0 || -x&lt;=0</w:t>
      </w:r>
    </w:p>
    <w:p w14:paraId="43996147" w14:textId="77777777" w:rsidR="009B3917" w:rsidRDefault="009B3917" w:rsidP="009B391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x&gt;0 || -x&gt;=0</w:t>
      </w:r>
    </w:p>
    <w:p w14:paraId="6E35B4B6" w14:textId="77777777" w:rsidR="009B3917" w:rsidRDefault="009B3917" w:rsidP="009B3917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x+y</w:t>
      </w:r>
      <w:proofErr w:type="spellEnd"/>
      <w:r>
        <w:rPr>
          <w:rFonts w:hint="eastAsia"/>
        </w:rPr>
        <w:t xml:space="preserve"> == </w:t>
      </w:r>
      <w:proofErr w:type="spellStart"/>
      <w:r>
        <w:rPr>
          <w:rFonts w:hint="eastAsia"/>
        </w:rPr>
        <w:t>uy+ux</w:t>
      </w:r>
      <w:proofErr w:type="spellEnd"/>
    </w:p>
    <w:p w14:paraId="1D6294BE" w14:textId="77777777" w:rsidR="009B3917" w:rsidRDefault="009B3917" w:rsidP="009B391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x*~y + </w:t>
      </w:r>
      <w:proofErr w:type="spellStart"/>
      <w:r>
        <w:rPr>
          <w:rFonts w:hint="eastAsia"/>
        </w:rPr>
        <w:t>uy</w:t>
      </w:r>
      <w:proofErr w:type="spellEnd"/>
      <w:r>
        <w:rPr>
          <w:rFonts w:hint="eastAsia"/>
        </w:rPr>
        <w:t>*</w:t>
      </w:r>
      <w:proofErr w:type="spellStart"/>
      <w:r>
        <w:rPr>
          <w:rFonts w:hint="eastAsia"/>
        </w:rPr>
        <w:t>ux</w:t>
      </w:r>
      <w:proofErr w:type="spellEnd"/>
      <w:r>
        <w:rPr>
          <w:rFonts w:hint="eastAsia"/>
        </w:rPr>
        <w:t xml:space="preserve"> == -x</w:t>
      </w:r>
    </w:p>
    <w:p w14:paraId="69F102C8" w14:textId="4029C4AE" w:rsidR="009B3917" w:rsidRDefault="009B3917" w:rsidP="009B3917">
      <w:pPr>
        <w:pStyle w:val="a3"/>
        <w:numPr>
          <w:ilvl w:val="0"/>
          <w:numId w:val="4"/>
        </w:numPr>
        <w:ind w:firstLineChars="0"/>
      </w:pPr>
      <w:r>
        <w:t>x</w:t>
      </w:r>
      <w:r>
        <w:rPr>
          <w:rFonts w:hint="eastAsia"/>
        </w:rPr>
        <w:t>*4</w:t>
      </w:r>
      <w:r>
        <w:t xml:space="preserve"> </w:t>
      </w:r>
      <w:r>
        <w:rPr>
          <w:rFonts w:hint="eastAsia"/>
        </w:rPr>
        <w:t>+</w:t>
      </w:r>
      <w:r>
        <w:t xml:space="preserve"> y*8 == (x&lt;&lt;2)+(</w:t>
      </w:r>
      <w:r w:rsidR="0074477D">
        <w:rPr>
          <w:rFonts w:hint="eastAsia"/>
        </w:rPr>
        <w:t>y</w:t>
      </w:r>
      <w:r>
        <w:t>&lt;&lt;3)</w:t>
      </w:r>
    </w:p>
    <w:p w14:paraId="5E04909D" w14:textId="77777777" w:rsidR="009B3917" w:rsidRDefault="009B3917" w:rsidP="009B391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(</w:t>
      </w:r>
      <w:r>
        <w:t>(x&gt;&gt;2)&lt;&lt;2)&lt;=x</w:t>
      </w:r>
    </w:p>
    <w:p w14:paraId="702CCEB1" w14:textId="20279F98" w:rsidR="009B3917" w:rsidRDefault="009B3917" w:rsidP="009B3917">
      <w:pPr>
        <w:ind w:left="420"/>
      </w:pPr>
    </w:p>
    <w:p w14:paraId="2B224749" w14:textId="77777777" w:rsidR="00A04454" w:rsidRDefault="00A04454" w:rsidP="009B3917">
      <w:pPr>
        <w:ind w:left="420"/>
        <w:rPr>
          <w:rFonts w:hint="eastAsia"/>
        </w:rPr>
      </w:pPr>
    </w:p>
    <w:p w14:paraId="473F8D3F" w14:textId="77777777" w:rsidR="0053316B" w:rsidRDefault="0053316B" w:rsidP="008350AA"/>
    <w:p w14:paraId="2F98744F" w14:textId="77777777" w:rsidR="009A7472" w:rsidRDefault="009A7472" w:rsidP="0053316B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假定在一个程序中定义了变量x、y和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，其中，x和y是float型变量（用IEEE754单精度浮点数表示），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是16位short型变量（用补码表示）。程序执行到某一时刻，x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= –0.125、y=7.5、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=100，它们都被写到了主存（按字节编址），其地址分别是</w:t>
      </w:r>
      <w:r>
        <w:rPr>
          <w:rFonts w:hint="eastAsia"/>
          <w:szCs w:val="21"/>
        </w:rPr>
        <w:t>100</w:t>
      </w:r>
      <w:r>
        <w:rPr>
          <w:szCs w:val="21"/>
        </w:rPr>
        <w:t>，</w:t>
      </w:r>
      <w:r>
        <w:rPr>
          <w:rFonts w:hint="eastAsia"/>
          <w:szCs w:val="21"/>
        </w:rPr>
        <w:t>108</w:t>
      </w:r>
      <w:r>
        <w:rPr>
          <w:szCs w:val="21"/>
        </w:rPr>
        <w:t>和</w:t>
      </w:r>
      <w:r>
        <w:rPr>
          <w:rFonts w:hint="eastAsia"/>
          <w:szCs w:val="21"/>
        </w:rPr>
        <w:t>112</w:t>
      </w:r>
      <w:r>
        <w:rPr>
          <w:szCs w:val="21"/>
        </w:rPr>
        <w:t>。请分别画出在大端机器和小端机器上变量x、y和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在内存的存放位置。</w:t>
      </w:r>
    </w:p>
    <w:p w14:paraId="1F5B7F8B" w14:textId="77777777" w:rsidR="009B3917" w:rsidRDefault="009B3917" w:rsidP="009B3917"/>
    <w:p w14:paraId="1438B205" w14:textId="77777777" w:rsidR="009B3917" w:rsidRDefault="009B3917" w:rsidP="001E6963">
      <w:pPr>
        <w:pStyle w:val="a3"/>
        <w:numPr>
          <w:ilvl w:val="0"/>
          <w:numId w:val="1"/>
        </w:numPr>
        <w:ind w:firstLineChars="0"/>
      </w:pPr>
      <w:r>
        <w:t>We are running programs on a machine with the following characteristics:</w:t>
      </w:r>
    </w:p>
    <w:p w14:paraId="5E1217F9" w14:textId="6B2416CF" w:rsidR="009B3917" w:rsidRDefault="009B3917" w:rsidP="001E6963">
      <w:pPr>
        <w:pStyle w:val="a3"/>
        <w:numPr>
          <w:ilvl w:val="0"/>
          <w:numId w:val="7"/>
        </w:numPr>
        <w:ind w:firstLineChars="0"/>
      </w:pPr>
      <w:r>
        <w:t>Values of type int are 32 bits. They are represented in two’s complement, and they are right shifted arithmetically. Values of type unsigned are 32 bits.</w:t>
      </w:r>
    </w:p>
    <w:p w14:paraId="772E8119" w14:textId="3076D7A6" w:rsidR="009B3917" w:rsidRDefault="009B3917" w:rsidP="001E6963">
      <w:pPr>
        <w:pStyle w:val="a3"/>
        <w:numPr>
          <w:ilvl w:val="0"/>
          <w:numId w:val="7"/>
        </w:numPr>
        <w:ind w:firstLineChars="0"/>
      </w:pPr>
      <w:r>
        <w:t xml:space="preserve">Values of type float are represented using the 32-bit IEEE </w:t>
      </w:r>
      <w:r w:rsidRPr="001E6963">
        <w:rPr>
          <w:rFonts w:ascii="MS Gothic" w:eastAsia="MS Gothic" w:hAnsi="MS Gothic" w:cs="MS Gothic" w:hint="eastAsia"/>
        </w:rPr>
        <w:t>ﬂ</w:t>
      </w:r>
      <w:proofErr w:type="spellStart"/>
      <w:r>
        <w:t>oating</w:t>
      </w:r>
      <w:proofErr w:type="spellEnd"/>
      <w:r>
        <w:t xml:space="preserve"> point format, while values of type double use the 64-bit IEEE </w:t>
      </w:r>
      <w:r w:rsidRPr="001E6963">
        <w:rPr>
          <w:rFonts w:ascii="MS Gothic" w:eastAsia="MS Gothic" w:hAnsi="MS Gothic" w:cs="MS Gothic" w:hint="eastAsia"/>
        </w:rPr>
        <w:t>ﬂ</w:t>
      </w:r>
      <w:proofErr w:type="spellStart"/>
      <w:r>
        <w:t>oating</w:t>
      </w:r>
      <w:proofErr w:type="spellEnd"/>
      <w:r>
        <w:t xml:space="preserve"> point format.</w:t>
      </w:r>
    </w:p>
    <w:p w14:paraId="4E1B8D86" w14:textId="77777777" w:rsidR="009B3917" w:rsidRDefault="009B3917" w:rsidP="001E6963">
      <w:pPr>
        <w:pStyle w:val="a3"/>
        <w:numPr>
          <w:ilvl w:val="0"/>
          <w:numId w:val="7"/>
        </w:numPr>
        <w:ind w:firstLineChars="0"/>
      </w:pPr>
      <w:r>
        <w:t>We generate arbitrary values x, y, and z, and convert them to other forms as follows:</w:t>
      </w:r>
    </w:p>
    <w:p w14:paraId="121127D2" w14:textId="77777777" w:rsidR="009B3917" w:rsidRDefault="009B3917" w:rsidP="009B3917">
      <w:r>
        <w:t xml:space="preserve">/* Create some arbitrary values */ </w:t>
      </w:r>
    </w:p>
    <w:p w14:paraId="37316A79" w14:textId="77777777" w:rsidR="009B3917" w:rsidRDefault="009B3917" w:rsidP="009B3917">
      <w:r>
        <w:t>int x = random();</w:t>
      </w:r>
    </w:p>
    <w:p w14:paraId="7DCE6CDC" w14:textId="77777777" w:rsidR="009B3917" w:rsidRDefault="009B3917" w:rsidP="009B3917">
      <w:r>
        <w:t>int y = random();</w:t>
      </w:r>
    </w:p>
    <w:p w14:paraId="73332A02" w14:textId="77777777" w:rsidR="009B3917" w:rsidRDefault="009B3917" w:rsidP="009B3917">
      <w:r>
        <w:t>int z = random();</w:t>
      </w:r>
    </w:p>
    <w:p w14:paraId="0CDF72C2" w14:textId="77777777" w:rsidR="009B3917" w:rsidRDefault="009B3917" w:rsidP="009B3917">
      <w:r>
        <w:t xml:space="preserve"> /* Convert to other forms */ </w:t>
      </w:r>
    </w:p>
    <w:p w14:paraId="734242D5" w14:textId="77777777" w:rsidR="009B3917" w:rsidRDefault="009B3917" w:rsidP="009B3917">
      <w:r>
        <w:t xml:space="preserve">unsigned </w:t>
      </w:r>
      <w:proofErr w:type="spellStart"/>
      <w:r>
        <w:t>ux</w:t>
      </w:r>
      <w:proofErr w:type="spellEnd"/>
      <w:r>
        <w:t xml:space="preserve"> = (unsigned) x; </w:t>
      </w:r>
    </w:p>
    <w:p w14:paraId="500AD4B9" w14:textId="77777777" w:rsidR="009B3917" w:rsidRDefault="009B3917" w:rsidP="009B3917">
      <w:r>
        <w:t xml:space="preserve">unsigned </w:t>
      </w:r>
      <w:proofErr w:type="spellStart"/>
      <w:r>
        <w:t>uy</w:t>
      </w:r>
      <w:proofErr w:type="spellEnd"/>
      <w:r>
        <w:t xml:space="preserve"> = (unsigned) y; </w:t>
      </w:r>
    </w:p>
    <w:p w14:paraId="4A8F940C" w14:textId="77777777" w:rsidR="009B3917" w:rsidRDefault="009B3917" w:rsidP="009B3917">
      <w:r>
        <w:t>double dx = (double) x;</w:t>
      </w:r>
    </w:p>
    <w:p w14:paraId="012F7E35" w14:textId="77777777" w:rsidR="009B3917" w:rsidRDefault="009B3917" w:rsidP="009B3917">
      <w:r>
        <w:t xml:space="preserve">double </w:t>
      </w:r>
      <w:proofErr w:type="spellStart"/>
      <w:r>
        <w:t>dy</w:t>
      </w:r>
      <w:proofErr w:type="spellEnd"/>
      <w:r>
        <w:t xml:space="preserve"> = (double) y;</w:t>
      </w:r>
    </w:p>
    <w:p w14:paraId="160975AC" w14:textId="12011C46" w:rsidR="009B3917" w:rsidRDefault="009B3917" w:rsidP="009B3917">
      <w:r>
        <w:t xml:space="preserve">double </w:t>
      </w:r>
      <w:proofErr w:type="spellStart"/>
      <w:r>
        <w:t>dz</w:t>
      </w:r>
      <w:proofErr w:type="spellEnd"/>
      <w:r>
        <w:t xml:space="preserve"> = (double) z;</w:t>
      </w:r>
    </w:p>
    <w:p w14:paraId="4FA65F9A" w14:textId="77777777" w:rsidR="001E6963" w:rsidRDefault="001E6963" w:rsidP="009B3917"/>
    <w:p w14:paraId="03F406BB" w14:textId="07C4F9DF" w:rsidR="009B3917" w:rsidRDefault="009B3917" w:rsidP="009B3917">
      <w:r>
        <w:t>For each of the following C expressions, you are to indicate whether or not the expression always yields 1. If so, circle “Y”. If not, circle “N”</w:t>
      </w:r>
      <w:r w:rsidR="001E6963">
        <w:rPr>
          <w:rFonts w:hint="eastAsia"/>
        </w:rPr>
        <w:t xml:space="preserve"> a</w:t>
      </w:r>
      <w:r w:rsidR="001E6963">
        <w:t xml:space="preserve">nd tell why. </w:t>
      </w:r>
    </w:p>
    <w:p w14:paraId="43B2D83D" w14:textId="77777777" w:rsidR="009B3917" w:rsidRDefault="009B3917" w:rsidP="009B3917">
      <w:r>
        <w:rPr>
          <w:rFonts w:hint="eastAsia"/>
          <w:noProof/>
        </w:rPr>
        <w:drawing>
          <wp:inline distT="0" distB="0" distL="0" distR="0" wp14:anchorId="3F1E6301" wp14:editId="0BC9006C">
            <wp:extent cx="3219450" cy="2564299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128" cy="2569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39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（%1）"/>
      <w:lvlJc w:val="left"/>
      <w:pPr>
        <w:tabs>
          <w:tab w:val="num" w:pos="1155"/>
        </w:tabs>
        <w:ind w:left="115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decimal"/>
      <w:lvlText w:val="（%1）"/>
      <w:lvlJc w:val="left"/>
      <w:pPr>
        <w:tabs>
          <w:tab w:val="num" w:pos="930"/>
        </w:tabs>
        <w:ind w:left="93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E"/>
    <w:multiLevelType w:val="multilevel"/>
    <w:tmpl w:val="0000000E"/>
    <w:lvl w:ilvl="0">
      <w:start w:val="1"/>
      <w:numFmt w:val="decimal"/>
      <w:lvlText w:val="（%1）"/>
      <w:lvlJc w:val="left"/>
      <w:pPr>
        <w:tabs>
          <w:tab w:val="num" w:pos="930"/>
        </w:tabs>
        <w:ind w:left="93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3" w15:restartNumberingAfterBreak="0">
    <w:nsid w:val="0FC820DF"/>
    <w:multiLevelType w:val="hybridMultilevel"/>
    <w:tmpl w:val="C42A1D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C1D0CC02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3B42ED"/>
    <w:multiLevelType w:val="hybridMultilevel"/>
    <w:tmpl w:val="A06015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5FD4F0B"/>
    <w:multiLevelType w:val="hybridMultilevel"/>
    <w:tmpl w:val="AC105A54"/>
    <w:lvl w:ilvl="0" w:tplc="742ADCD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BB7C8F"/>
    <w:multiLevelType w:val="hybridMultilevel"/>
    <w:tmpl w:val="1BB66CDE"/>
    <w:lvl w:ilvl="0" w:tplc="91D89E2A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0AA"/>
    <w:rsid w:val="001E6963"/>
    <w:rsid w:val="004F6A3C"/>
    <w:rsid w:val="0053316B"/>
    <w:rsid w:val="005A4713"/>
    <w:rsid w:val="006A6340"/>
    <w:rsid w:val="0074477D"/>
    <w:rsid w:val="008350AA"/>
    <w:rsid w:val="008D728A"/>
    <w:rsid w:val="00917D7A"/>
    <w:rsid w:val="009350CB"/>
    <w:rsid w:val="009A7472"/>
    <w:rsid w:val="009B3917"/>
    <w:rsid w:val="00A04454"/>
    <w:rsid w:val="00A818FF"/>
    <w:rsid w:val="00C4334B"/>
    <w:rsid w:val="00CC2752"/>
    <w:rsid w:val="00FE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A3033"/>
  <w15:chartTrackingRefBased/>
  <w15:docId w15:val="{C2C2AD33-6DFC-4661-A690-2F48942C1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917"/>
    <w:pPr>
      <w:ind w:firstLineChars="200" w:firstLine="420"/>
    </w:pPr>
  </w:style>
  <w:style w:type="paragraph" w:styleId="a4">
    <w:name w:val="Normal (Web)"/>
    <w:basedOn w:val="a"/>
    <w:rsid w:val="009B3917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Qianni Deng</dc:creator>
  <cp:keywords/>
  <dc:description/>
  <cp:lastModifiedBy>Qianni Deng</cp:lastModifiedBy>
  <cp:revision>3</cp:revision>
  <dcterms:created xsi:type="dcterms:W3CDTF">2021-03-08T14:51:00Z</dcterms:created>
  <dcterms:modified xsi:type="dcterms:W3CDTF">2021-03-08T14:52:00Z</dcterms:modified>
</cp:coreProperties>
</file>